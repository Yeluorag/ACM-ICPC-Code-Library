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DCE60" w14:textId="77777777" w:rsidR="00584F6A" w:rsidRPr="003144A6" w:rsidRDefault="00584F6A" w:rsidP="00584F6A">
      <w:pPr>
        <w:widowControl/>
        <w:autoSpaceDE w:val="0"/>
        <w:autoSpaceDN w:val="0"/>
        <w:adjustRightInd w:val="0"/>
        <w:jc w:val="center"/>
        <w:rPr>
          <w:rFonts w:ascii="Arial" w:eastAsia="微软雅黑" w:hAnsi="Arial" w:cs="Arial" w:hint="eastAsia"/>
          <w:kern w:val="0"/>
          <w:sz w:val="36"/>
          <w:szCs w:val="36"/>
        </w:rPr>
      </w:pPr>
      <w:r w:rsidRPr="003144A6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3144A6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"http://blog.csdn.net/acdreamers/article/details/8220787"</w:instrText>
      </w:r>
      <w:r w:rsidRPr="003144A6">
        <w:rPr>
          <w:rFonts w:ascii="微软雅黑" w:eastAsia="微软雅黑" w:cs="Times New Roman"/>
          <w:kern w:val="0"/>
          <w:sz w:val="36"/>
          <w:szCs w:val="36"/>
        </w:rPr>
      </w:r>
      <w:r w:rsidRPr="003144A6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3144A6">
        <w:rPr>
          <w:rFonts w:ascii="微软雅黑" w:eastAsia="微软雅黑" w:cs="微软雅黑" w:hint="eastAsia"/>
          <w:kern w:val="0"/>
          <w:sz w:val="36"/>
          <w:szCs w:val="36"/>
        </w:rPr>
        <w:t>逆元详解</w:t>
      </w:r>
      <w:r w:rsidRPr="003144A6">
        <w:rPr>
          <w:rFonts w:ascii="微软雅黑" w:eastAsia="微软雅黑" w:cs="Times New Roman"/>
          <w:kern w:val="0"/>
          <w:sz w:val="36"/>
          <w:szCs w:val="36"/>
        </w:rPr>
        <w:fldChar w:fldCharType="end"/>
      </w:r>
    </w:p>
    <w:p w14:paraId="7AB308AC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对于正整数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C77194E" wp14:editId="701282B3">
            <wp:extent cx="203200" cy="165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和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12D042B" wp14:editId="070591E8">
            <wp:extent cx="254000" cy="17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，如果有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BBB322A" wp14:editId="578080FF">
            <wp:extent cx="1435100" cy="2159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，那么把这个同余方程中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7E1ADB2" wp14:editId="27D1778F">
            <wp:extent cx="190500" cy="177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的最小正整数解叫做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9E46006" wp14:editId="39448D10">
            <wp:extent cx="203200" cy="165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模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5E47236" wp14:editId="77FE3B75">
            <wp:extent cx="254000" cy="17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的逆元。</w:t>
      </w:r>
    </w:p>
    <w:p w14:paraId="4160997B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逆元一般用扩展欧几里得算法来求得，如果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F3C0065" wp14:editId="6BE81D7F">
            <wp:extent cx="254000" cy="17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为素数，那么还可以根据费马小定理得到逆元为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2C08640" wp14:editId="6EEB1B7D">
            <wp:extent cx="1117600" cy="2159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。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推导过程如下</w:t>
      </w:r>
      <w:r w:rsidRPr="003144A6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4C8A8D3C" wp14:editId="7A591654">
            <wp:extent cx="5918200" cy="55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EC36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求现在来看一个逆元最常见问题，求如下表达式的值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（已知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6BA850F" wp14:editId="7C8F63B1">
            <wp:extent cx="381000" cy="215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92E9600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         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3F075F0" wp14:editId="5AE93CBF">
            <wp:extent cx="1511300" cy="45720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  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3B3D7BA8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当然这个经典的问题有很多方法，最常见的就是扩展欧几里得，如果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0CC4CF2" wp14:editId="78B0A66B">
            <wp:extent cx="254000" cy="177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是素数，还可以用费马小定理。</w:t>
      </w:r>
    </w:p>
    <w:p w14:paraId="40BDA6F6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但是你会发现费马小定理和扩展欧几里得算法求逆元是有局限性的，它们都会要求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BED5427" wp14:editId="4AC22A9E">
            <wp:extent cx="203200" cy="165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与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5E9D00F" wp14:editId="45DF8F10">
            <wp:extent cx="254000" cy="17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互素。实际上我们还有一</w:t>
      </w:r>
    </w:p>
    <w:p w14:paraId="46BAF76B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种通用的求逆元方法，适合所有情况。公式如下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DB2ABBA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C803AD2" wp14:editId="4E5D543E">
            <wp:extent cx="2921000" cy="4445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89C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现在我们来证明它，已知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D75B313" wp14:editId="5763D6F6">
            <wp:extent cx="381000" cy="215900"/>
            <wp:effectExtent l="0" t="0" r="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，证明步骤如下</w:t>
      </w:r>
    </w:p>
    <w:p w14:paraId="3BBB1854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13A11613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C3A8D56" wp14:editId="5D4CDA48">
            <wp:extent cx="2425700" cy="181610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9C4A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lastRenderedPageBreak/>
        <w:t>接下来来实战一下，看几个关于逆元的题目。</w:t>
      </w:r>
    </w:p>
    <w:p w14:paraId="01F07E01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题意：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给定两个正整数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85EE547" wp14:editId="1B8ECEEE">
            <wp:extent cx="228600" cy="2159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和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0A536C9" wp14:editId="6D338AF1">
            <wp:extent cx="228600" cy="2159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，求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D663C27" wp14:editId="061EA712">
            <wp:extent cx="304800" cy="25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的所有因子和对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9901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取余后的值。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21EABE8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很容易知道，先把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0FC1D9A" wp14:editId="43088266">
            <wp:extent cx="228600" cy="215900"/>
            <wp:effectExtent l="0" t="0" r="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分解得到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87F5AA6" wp14:editId="08C552BF">
            <wp:extent cx="1790700" cy="241300"/>
            <wp:effectExtent l="0" t="0" r="1270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，那么得到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50424F5" wp14:editId="5B0A8DFD">
            <wp:extent cx="2349500" cy="241300"/>
            <wp:effectExtent l="0" t="0" r="1270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，那么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EF60B96" wp14:editId="002749D2">
            <wp:extent cx="304800" cy="254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的所有因子和的表达式如下</w:t>
      </w:r>
    </w:p>
    <w:p w14:paraId="6DB597F5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    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E47A5F9" wp14:editId="1DB73380">
            <wp:extent cx="8343900" cy="1168400"/>
            <wp:effectExtent l="0" t="0" r="1270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7713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所以我们有两种做法。第一种做法是二分求等比数列之和。</w:t>
      </w:r>
    </w:p>
    <w:p w14:paraId="364C0DD0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代码：</w:t>
      </w:r>
    </w:p>
    <w:p w14:paraId="1EBAAC59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prime[N];  </w:t>
      </w:r>
    </w:p>
    <w:p w14:paraId="7A728641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p[N];  </w:t>
      </w:r>
    </w:p>
    <w:p w14:paraId="16956719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CA0EAB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45A71DC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14:paraId="5CCEE20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7C32AD3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654E9E2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memset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prime,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true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sizeof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(prime));  </w:t>
      </w:r>
    </w:p>
    <w:p w14:paraId="1416B65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465DA52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194E36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])  </w:t>
      </w:r>
    </w:p>
    <w:p w14:paraId="17E5401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0D8590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++] =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16DBE42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i+i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j&lt;N; j+=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14:paraId="0CCD06D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[j] = 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308B0E1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1A8487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0FF1F633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507EAFA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724C108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b)  </w:t>
      </w:r>
    </w:p>
    <w:p w14:paraId="480E07F4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D53F06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1;  </w:t>
      </w:r>
    </w:p>
    <w:p w14:paraId="7839CA2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5C0CF8E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(b)  </w:t>
      </w:r>
    </w:p>
    <w:p w14:paraId="78B4D149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BCDDFE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 &amp; 1)  </w:t>
      </w:r>
    </w:p>
    <w:p w14:paraId="34133021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F2A36F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 a % MOD;  </w:t>
      </w:r>
    </w:p>
    <w:p w14:paraId="718B2E1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--;  </w:t>
      </w:r>
    </w:p>
    <w:p w14:paraId="0374277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1A19A99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&gt;&gt;= 1;  </w:t>
      </w:r>
    </w:p>
    <w:p w14:paraId="658AC3CA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a * a % MOD;  </w:t>
      </w:r>
    </w:p>
    <w:p w14:paraId="17860B5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0C6E55EA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FE299C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3332EBE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3908071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n)  </w:t>
      </w:r>
    </w:p>
    <w:p w14:paraId="199C372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8FBE32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(n == 0) 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1;  </w:t>
      </w:r>
    </w:p>
    <w:p w14:paraId="124613C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t 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sum(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a,(n-1)/2);  </w:t>
      </w:r>
    </w:p>
    <w:p w14:paraId="2572880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(n &amp; 1)  </w:t>
      </w:r>
    </w:p>
    <w:p w14:paraId="35D82A63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0DEEF4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cur 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a,(n+1)/2);  </w:t>
      </w:r>
    </w:p>
    <w:p w14:paraId="438D81E8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(t + t % MOD * cur % MOD) % MOD;  </w:t>
      </w:r>
    </w:p>
    <w:p w14:paraId="26BD6D5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4C183DB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5904FF5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FC435E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cur 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power(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a,(n+1)/2);  </w:t>
      </w:r>
    </w:p>
    <w:p w14:paraId="1554801D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(t + t % MOD * cur % MOD) % MOD;  </w:t>
      </w:r>
    </w:p>
    <w:p w14:paraId="65C39DE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t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(t + power(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a,n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)) % MOD;  </w:t>
      </w:r>
    </w:p>
    <w:p w14:paraId="1C8E21D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13B58E1A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t;  </w:t>
      </w:r>
    </w:p>
    <w:p w14:paraId="3719301F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5C57E35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2B93E6C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Solve(LL A,LL B)  </w:t>
      </w:r>
    </w:p>
    <w:p w14:paraId="079C897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B52074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1;  </w:t>
      </w:r>
    </w:p>
    <w:p w14:paraId="34EDE3F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]*p[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&lt;= A;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5505FC4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776A98A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%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== 0)  </w:t>
      </w:r>
    </w:p>
    <w:p w14:paraId="3E52C39D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827258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60D71DB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%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== 0)  </w:t>
      </w:r>
    </w:p>
    <w:p w14:paraId="379C748A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82F914D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++;  </w:t>
      </w:r>
    </w:p>
    <w:p w14:paraId="23E5EF2C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A /=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p[</w:t>
      </w:r>
      <w:proofErr w:type="spellStart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];  </w:t>
      </w:r>
    </w:p>
    <w:p w14:paraId="4715274D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11919748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sum(p[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],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*B) % MOD;  </w:t>
      </w:r>
    </w:p>
    <w:p w14:paraId="196564A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61D1FBD4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4FB6EC93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79EA73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&gt; 1)  </w:t>
      </w:r>
    </w:p>
    <w:p w14:paraId="5C8173FE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D4BCC02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sum(A,B) % MOD;  </w:t>
      </w:r>
    </w:p>
    <w:p w14:paraId="0FDE68C8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6266847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11F4B1D5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35701B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6BEA5C77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18EA330D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14:paraId="6BB529E6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01554E4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A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6D667DE0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  </w:t>
      </w:r>
    </w:p>
    <w:p w14:paraId="0FF7EC6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&gt;&gt;A&gt;&gt;B)  </w:t>
      </w:r>
    </w:p>
    <w:p w14:paraId="35358A08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Solve(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A,B);  </w:t>
      </w:r>
    </w:p>
    <w:p w14:paraId="61FD217B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46FA5DF3" w14:textId="77777777" w:rsidR="00584F6A" w:rsidRPr="003144A6" w:rsidRDefault="00584F6A" w:rsidP="00584F6A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DF30D32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第二种方法就是用等比数列求和公式，但是要用逆元。用如下公式即可</w:t>
      </w:r>
    </w:p>
    <w:p w14:paraId="404DE971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Arial" w:eastAsia="微软雅黑" w:hAnsi="Arial" w:cs="Arial"/>
          <w:kern w:val="0"/>
          <w:sz w:val="20"/>
          <w:szCs w:val="20"/>
        </w:rPr>
        <w:t>                      </w:t>
      </w:r>
      <w:r w:rsidRPr="003144A6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183F88E6" wp14:editId="58739966">
            <wp:extent cx="2921000" cy="4445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6953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因为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5D0C095" wp14:editId="14790EDD">
            <wp:extent cx="355600" cy="203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可能会很大，超过</w:t>
      </w:r>
      <w:proofErr w:type="spellStart"/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int</w:t>
      </w:r>
      <w:proofErr w:type="spellEnd"/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范围，所以在快速幂时要二分乘法。</w:t>
      </w:r>
    </w:p>
    <w:p w14:paraId="39323D64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 w:hint="eastAsia"/>
          <w:color w:val="B3B3B3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代码：</w:t>
      </w:r>
    </w:p>
    <w:p w14:paraId="5769ED8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10005;  </w:t>
      </w:r>
    </w:p>
    <w:p w14:paraId="15CB64B0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MOD = 9901;  </w:t>
      </w:r>
    </w:p>
    <w:p w14:paraId="36E27055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7FC2FCB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bool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prime[N];  </w:t>
      </w:r>
    </w:p>
    <w:p w14:paraId="10C23A18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p[N];  </w:t>
      </w:r>
    </w:p>
    <w:p w14:paraId="063B58C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2DCA7F2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4C7CA40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14:paraId="64AC93F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BB5C0F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16B81008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memset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prime,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true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sizeof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(prime));  </w:t>
      </w:r>
    </w:p>
    <w:p w14:paraId="2E4BD002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D77B30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41C906D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])  </w:t>
      </w:r>
    </w:p>
    <w:p w14:paraId="36DD80D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AA55AE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++] =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649D27BB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i+i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j&lt;N; j+=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14:paraId="7C0A2CA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[j] = 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2D5F652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3FB8271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16BF7CDD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4B25DAE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64C186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multi(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m)  </w:t>
      </w:r>
    </w:p>
    <w:p w14:paraId="3051EA2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19000B4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1C77D7E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m;  </w:t>
      </w:r>
    </w:p>
    <w:p w14:paraId="3CA1881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(b)  </w:t>
      </w:r>
    </w:p>
    <w:p w14:paraId="1BEE9A6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BA6E05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 &amp; 1)  </w:t>
      </w:r>
    </w:p>
    <w:p w14:paraId="3BF8A7B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D480AD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a) % m;  </w:t>
      </w:r>
    </w:p>
    <w:p w14:paraId="5FD42295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--;  </w:t>
      </w:r>
    </w:p>
    <w:p w14:paraId="683F977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AA30BF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&gt;&gt;= 1;  </w:t>
      </w:r>
    </w:p>
    <w:p w14:paraId="0C1005F7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(a + a) % m;  </w:t>
      </w:r>
    </w:p>
    <w:p w14:paraId="5DC17D6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62F53D8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5470F3B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42202F70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67C8AFD4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quick_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mod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b,LL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m)  </w:t>
      </w:r>
    </w:p>
    <w:p w14:paraId="190E578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6414F2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1;  </w:t>
      </w:r>
    </w:p>
    <w:p w14:paraId="22876FD4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m;  </w:t>
      </w:r>
    </w:p>
    <w:p w14:paraId="40D9E2D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(b)  </w:t>
      </w:r>
    </w:p>
    <w:p w14:paraId="01E14A1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AE466B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(b &amp; 1)  </w:t>
      </w:r>
    </w:p>
    <w:p w14:paraId="6744645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5C9B4B2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multi(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ans,a,m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6625E3C2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--;  </w:t>
      </w:r>
    </w:p>
    <w:p w14:paraId="569F742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3E38AF00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&gt;&gt;= 1;  </w:t>
      </w:r>
    </w:p>
    <w:p w14:paraId="1F9E65D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multi(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a,a,m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1AB6F1C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76744D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4FC930F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74676DFB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3EF32D9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Solve(LL A,LL B)  </w:t>
      </w:r>
    </w:p>
    <w:p w14:paraId="1229F4E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EA5B22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1;  </w:t>
      </w:r>
    </w:p>
    <w:p w14:paraId="65AFCF97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]*p[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&lt;= A;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4BBBCD5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147FD3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%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== 0)  </w:t>
      </w:r>
    </w:p>
    <w:p w14:paraId="51C9E58B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4977F90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0;  </w:t>
      </w:r>
    </w:p>
    <w:p w14:paraId="1A99AB8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% 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== 0)  </w:t>
      </w:r>
    </w:p>
    <w:p w14:paraId="145745E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3213DD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++;  </w:t>
      </w:r>
    </w:p>
    <w:p w14:paraId="5D4DCD7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A /=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p[</w:t>
      </w:r>
      <w:proofErr w:type="spellStart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];  </w:t>
      </w:r>
    </w:p>
    <w:p w14:paraId="0CD084A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14:paraId="367EEC5D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LL M = (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p[</w:t>
      </w:r>
      <w:proofErr w:type="spellStart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- 1) * MOD;  </w:t>
      </w:r>
    </w:p>
    <w:p w14:paraId="3E3E8DDE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quick_mod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],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num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*B+1,M) + M - 1) / (p[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- 1);  </w:t>
      </w:r>
    </w:p>
    <w:p w14:paraId="00D54E9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1234177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73754E07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63F5C6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 &gt; 1)  </w:t>
      </w:r>
    </w:p>
    <w:p w14:paraId="77C9261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AC773F5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M = MOD * (A - 1);  </w:t>
      </w:r>
    </w:p>
    <w:p w14:paraId="50B866F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*= 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quick_mod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(A,B+1,M) + M - 1) / (A - 1);  </w:t>
      </w:r>
    </w:p>
    <w:p w14:paraId="4D537117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%= MOD;  </w:t>
      </w:r>
    </w:p>
    <w:p w14:paraId="15266B41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DED65AA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17622EC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2CA98A98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7F36BE2F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14:paraId="722B1086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925E3D4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LL A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,B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3DA245A9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  </w:t>
      </w:r>
    </w:p>
    <w:p w14:paraId="155731C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&gt;&gt;A&gt;&gt;B)  </w:t>
      </w:r>
    </w:p>
    <w:p w14:paraId="4D1E2AF0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Solve(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A,B);  </w:t>
      </w:r>
    </w:p>
    <w:p w14:paraId="19620C23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6178511C" w14:textId="77777777" w:rsidR="00584F6A" w:rsidRPr="003144A6" w:rsidRDefault="00584F6A" w:rsidP="00584F6A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5FCC9A6D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其实有些题需要用到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33BFBFF" wp14:editId="2F3F1298">
            <wp:extent cx="596900" cy="190500"/>
            <wp:effectExtent l="0" t="0" r="1270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模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1B92A76" wp14:editId="579EC828">
            <wp:extent cx="215900" cy="1778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的所有逆元，这里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17197D4" wp14:editId="7DDA45B3">
            <wp:extent cx="215900" cy="17780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为奇质数。那么如果用快速幂求时间复杂度为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9B0F23E" wp14:editId="544A1076">
            <wp:extent cx="1054100" cy="228600"/>
            <wp:effectExtent l="0" t="0" r="1270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</w:t>
      </w:r>
    </w:p>
    <w:p w14:paraId="474D4015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如果对于一个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1000000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级别的素数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86653D6" wp14:editId="48AB11D5">
            <wp:extent cx="215900" cy="177800"/>
            <wp:effectExtent l="0" t="0" r="1270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，这样做的时间复杂度是很高了。实际上有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5D7F118" wp14:editId="284901F5">
            <wp:extent cx="444500" cy="203200"/>
            <wp:effectExtent l="0" t="0" r="1270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的算法，有一个递推式如下</w:t>
      </w:r>
    </w:p>
    <w:p w14:paraId="79A04276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Arial" w:eastAsia="微软雅黑" w:hAnsi="Arial" w:cs="Arial"/>
          <w:kern w:val="0"/>
          <w:sz w:val="20"/>
          <w:szCs w:val="20"/>
        </w:rPr>
        <w:t>                </w:t>
      </w:r>
      <w:r w:rsidRPr="003144A6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13DCDE7C" wp14:editId="1B5003A8">
            <wp:extent cx="3378200" cy="241300"/>
            <wp:effectExtent l="0" t="0" r="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AB18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它的推导过程如下，设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7A8F7E1" wp14:editId="583A6740">
            <wp:extent cx="1943100" cy="203200"/>
            <wp:effectExtent l="0" t="0" r="1270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，那么</w:t>
      </w:r>
    </w:p>
    <w:p w14:paraId="110A85DF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  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397ED66" wp14:editId="067B3228">
            <wp:extent cx="2349500" cy="508000"/>
            <wp:effectExtent l="0" t="0" r="1270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80CB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对上式两边同时除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F3FE2AD" wp14:editId="10E7DEE4">
            <wp:extent cx="482600" cy="203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，进一步得到</w:t>
      </w:r>
    </w:p>
    <w:p w14:paraId="365FE235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A5E94B7" wp14:editId="097BF9B0">
            <wp:extent cx="2654300" cy="241300"/>
            <wp:effectExtent l="0" t="0" r="12700" b="1270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EBC4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再把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4269A2B" wp14:editId="07F55D88">
            <wp:extent cx="190500" cy="177800"/>
            <wp:effectExtent l="0" t="0" r="1270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和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B11F243" wp14:editId="2A87D599">
            <wp:extent cx="177800" cy="2032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替换掉，最终得到</w:t>
      </w:r>
    </w:p>
    <w:p w14:paraId="21E26FE2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81A1FBB" wp14:editId="5D4017E8">
            <wp:extent cx="3378200" cy="241300"/>
            <wp:effectExtent l="0" t="0" r="0" b="1270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F4FE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初始化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EE20A5A" wp14:editId="40B40E30">
            <wp:extent cx="952500" cy="241300"/>
            <wp:effectExtent l="0" t="0" r="12700" b="1270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，这样就可以通过递推法求出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56912C11" wp14:editId="1A545FD8">
            <wp:extent cx="596900" cy="190500"/>
            <wp:effectExtent l="0" t="0" r="12700" b="1270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模奇素数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1EDA8E0" wp14:editId="05747730">
            <wp:extent cx="215900" cy="177800"/>
            <wp:effectExtent l="0" t="0" r="1270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的所有逆元了。</w:t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7EC5571D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另外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00D2FCC" wp14:editId="74EF8A42">
            <wp:extent cx="596900" cy="190500"/>
            <wp:effectExtent l="0" t="0" r="12700" b="1270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模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4980E6C" wp14:editId="786E163B">
            <wp:extent cx="215900" cy="177800"/>
            <wp:effectExtent l="0" t="0" r="1270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的所有逆元值对应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257BCD6" wp14:editId="6AF42AB1">
            <wp:extent cx="596900" cy="190500"/>
            <wp:effectExtent l="0" t="0" r="12700" b="1270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中所有的数，比如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416B70C" wp14:editId="66790CD1">
            <wp:extent cx="558800" cy="215900"/>
            <wp:effectExtent l="0" t="0" r="0" b="127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，那么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CED9660" wp14:editId="51AEC2A8">
            <wp:extent cx="584200" cy="190500"/>
            <wp:effectExtent l="0" t="0" r="0" b="1270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对应的逆元是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86E8272" wp14:editId="028F19F9">
            <wp:extent cx="1282700" cy="177800"/>
            <wp:effectExtent l="0" t="0" r="1270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。</w:t>
      </w:r>
    </w:p>
    <w:p w14:paraId="73ABDF21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题意：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求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6E40EAB" wp14:editId="36138C38">
            <wp:extent cx="749300" cy="215900"/>
            <wp:effectExtent l="0" t="0" r="12700" b="1270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中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6F6FF83" wp14:editId="6CB4FCC9">
            <wp:extent cx="355600" cy="215900"/>
            <wp:effectExtent l="0" t="0" r="0" b="1270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互质的数的个数，其中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6528DB2" wp14:editId="5812EE68">
            <wp:extent cx="749300" cy="241300"/>
            <wp:effectExtent l="0" t="0" r="12700" b="1270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。</w:t>
      </w:r>
    </w:p>
    <w:p w14:paraId="239BEEE6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分析：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因为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950F8A6" wp14:editId="625FF595">
            <wp:extent cx="749300" cy="241300"/>
            <wp:effectExtent l="0" t="0" r="12700" b="1270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，所以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65D49F2" wp14:editId="13EA8336">
            <wp:extent cx="647700" cy="241300"/>
            <wp:effectExtent l="0" t="0" r="12700" b="1270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，我们很容易知道如下结论</w:t>
      </w:r>
    </w:p>
    <w:p w14:paraId="3028B56A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  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   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对于两个正整数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26B86E3C" wp14:editId="0C69AF71">
            <wp:extent cx="279400" cy="1524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和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D7C4C01" wp14:editId="347CA6EB">
            <wp:extent cx="241300" cy="177800"/>
            <wp:effectExtent l="0" t="0" r="1270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，如果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2D1C5612" wp14:editId="331EBC11">
            <wp:extent cx="241300" cy="177800"/>
            <wp:effectExtent l="0" t="0" r="1270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是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3D21B59D" wp14:editId="51410EEB">
            <wp:extent cx="279400" cy="1524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的倍数，那么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7E620C4" wp14:editId="6283DF69">
            <wp:extent cx="622300" cy="203200"/>
            <wp:effectExtent l="0" t="0" r="1270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中与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781EA1AC" wp14:editId="4A2D3E37">
            <wp:extent cx="279400" cy="152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互素的数的个数为</w:t>
      </w:r>
      <w:r w:rsidRPr="003144A6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4B8B233" wp14:editId="7C992FC8">
            <wp:extent cx="787400" cy="419100"/>
            <wp:effectExtent l="0" t="0" r="0" b="1270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5E67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本结论是很好证明的，因为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BCB0305" wp14:editId="563F97EE">
            <wp:extent cx="673100" cy="203200"/>
            <wp:effectExtent l="0" t="0" r="1270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中与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0B45961" wp14:editId="01D5C8DE">
            <wp:extent cx="279400" cy="1524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互素的个数为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1878BF9" wp14:editId="48118016">
            <wp:extent cx="508000" cy="2286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，又知道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626BB868" wp14:editId="598E5482">
            <wp:extent cx="2120900" cy="215900"/>
            <wp:effectExtent l="0" t="0" r="12700" b="1270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，所以</w:t>
      </w:r>
    </w:p>
    <w:p w14:paraId="1C66666B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结论成立。那么对于本题，答案就是</w:t>
      </w:r>
    </w:p>
    <w:p w14:paraId="1F73D7E9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444CDA31" wp14:editId="535B50E8">
            <wp:extent cx="4483100" cy="1092200"/>
            <wp:effectExtent l="0" t="0" r="1270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D299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其中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13BBC94" wp14:editId="1BBE73FA">
            <wp:extent cx="279400" cy="2286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为小于等于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7473FB2F" wp14:editId="20783136">
            <wp:extent cx="266700" cy="215900"/>
            <wp:effectExtent l="0" t="0" r="12700" b="1270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的所有素数，先筛选出来即可。由于最终答案对一个质数取模，所以要用逆元，这里</w:t>
      </w:r>
    </w:p>
    <w:p w14:paraId="3151FFF7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求逆元就有技巧了，用刚刚介绍的递推法预处理，否则会</w:t>
      </w: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TLE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的。</w:t>
      </w:r>
    </w:p>
    <w:p w14:paraId="31D56C0A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代码：</w:t>
      </w:r>
    </w:p>
    <w:p w14:paraId="639E9625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t</w:t>
      </w:r>
      <w:proofErr w:type="spell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ypedef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long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long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LL;  </w:t>
      </w:r>
    </w:p>
    <w:p w14:paraId="55F2F37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10000005;  </w:t>
      </w:r>
    </w:p>
    <w:p w14:paraId="6472F6E4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97680CA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bitset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&lt;N&gt; prime;  </w:t>
      </w:r>
    </w:p>
    <w:p w14:paraId="423797CE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69C78C2E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14:paraId="2759B274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71FDBA4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prime.set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  </w:t>
      </w:r>
    </w:p>
    <w:p w14:paraId="5C39F1B3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35FA590A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60369585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])  </w:t>
      </w:r>
    </w:p>
    <w:p w14:paraId="2912F4B2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7422149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i+i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j&lt;N; j+=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14:paraId="1F03D872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prime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[j] = 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false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7193489B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3A554F2E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5CB6EB3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1862C4D0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202515BD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ans1[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N],ans2[N];  </w:t>
      </w:r>
    </w:p>
    <w:p w14:paraId="49BFB3A6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N];  </w:t>
      </w:r>
    </w:p>
    <w:p w14:paraId="5A5BC5CA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DBFB219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14:paraId="0E202926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02D755E6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isprime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  </w:t>
      </w:r>
    </w:p>
    <w:p w14:paraId="1A0709C9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MOD,m,n,T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1B0F2476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d%d</w:t>
      </w:r>
      <w:proofErr w:type="spellEnd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,&amp;T,&amp;MOD);  </w:t>
      </w:r>
    </w:p>
    <w:p w14:paraId="2EF69571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ans1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 = 1;  </w:t>
      </w:r>
    </w:p>
    <w:p w14:paraId="44CFC9F8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7284189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ans1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ans1[i-1] *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 MOD;  </w:t>
      </w:r>
    </w:p>
    <w:p w14:paraId="50B04F7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 = 1;  </w:t>
      </w:r>
    </w:p>
    <w:p w14:paraId="16E576C1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=2;i&lt;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7C097A83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12AE00D5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&gt;= MOD) </w:t>
      </w:r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3862ADFE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(MOD - MOD /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*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[MOD %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% MOD;  </w:t>
      </w:r>
    </w:p>
    <w:p w14:paraId="3CB9AF1B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3A7F83BD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ans2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 = 1;  </w:t>
      </w:r>
    </w:p>
    <w:p w14:paraId="48EDB6D6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3144A6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628C0D0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31DCA4DA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(prime[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])  </w:t>
      </w:r>
    </w:p>
    <w:p w14:paraId="78AD1AD4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23EB3CD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ans2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ans2[i-1] * (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- 1) % MOD;  </w:t>
      </w:r>
    </w:p>
    <w:p w14:paraId="1289C778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ans2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ans2[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*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inv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% MOD] % MOD;  </w:t>
      </w:r>
    </w:p>
    <w:p w14:paraId="4AB60562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43F962AF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514BA47F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5DF27C91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ans2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ans2[i-1];  </w:t>
      </w:r>
    </w:p>
    <w:p w14:paraId="3AA1BE1D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14:paraId="6A07268A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2F5E6B54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(T--)  </w:t>
      </w:r>
    </w:p>
    <w:p w14:paraId="54483E45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14:paraId="7289C537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d%d</w:t>
      </w:r>
      <w:proofErr w:type="spellEnd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n,&amp;m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2A5FBB41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LL 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ans1[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n] * ans2[m] % MOD;  </w:t>
      </w:r>
    </w:p>
    <w:p w14:paraId="359F7239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printf</w:t>
      </w:r>
      <w:proofErr w:type="spellEnd"/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lld</w:t>
      </w:r>
      <w:proofErr w:type="spellEnd"/>
      <w:r w:rsidRPr="003144A6">
        <w:rPr>
          <w:rFonts w:ascii="Consolas" w:eastAsia="微软雅黑" w:hAnsi="Consolas" w:cs="Consolas"/>
          <w:color w:val="0000FF"/>
          <w:kern w:val="0"/>
          <w:sz w:val="20"/>
          <w:szCs w:val="20"/>
        </w:rPr>
        <w:t>\n"</w:t>
      </w: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,</w:t>
      </w:r>
      <w:proofErr w:type="spellStart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40EDC4BB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7CA11378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3144A6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4A74E51E" w14:textId="77777777" w:rsidR="00584F6A" w:rsidRPr="003144A6" w:rsidRDefault="00584F6A" w:rsidP="00584F6A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</w:pPr>
      <w:r w:rsidRPr="003144A6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018699ED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接下来还有一个关于逆元的有意思的题目，描述如下</w:t>
      </w:r>
    </w:p>
    <w:p w14:paraId="23CBCD66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E04B743" wp14:editId="55F76C97">
            <wp:extent cx="4660900" cy="469900"/>
            <wp:effectExtent l="0" t="0" r="12700" b="1270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93A7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证明：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由</w:t>
      </w:r>
    </w:p>
    <w:p w14:paraId="24944B98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00DC23D" wp14:editId="7AE1486B">
            <wp:extent cx="2019300" cy="482600"/>
            <wp:effectExtent l="0" t="0" r="1270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6824C0D0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其中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FA41BCC" wp14:editId="45CB1C61">
            <wp:extent cx="2336800" cy="241300"/>
            <wp:effectExtent l="0" t="0" r="0" b="1270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C70C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所以只需要证明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C0C82B7" wp14:editId="26FF7947">
            <wp:extent cx="3162300" cy="381000"/>
            <wp:effectExtent l="0" t="0" r="1270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，而我们知道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31DC679E" wp14:editId="6F7FF588">
            <wp:extent cx="1092200" cy="2286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模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1AFB5A25" wp14:editId="37BDFB1C">
            <wp:extent cx="203200" cy="2032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的逆元对应全部</w:t>
      </w:r>
    </w:p>
    <w:p w14:paraId="29B20F3F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0E572775" wp14:editId="40917584">
            <wp:extent cx="1092200" cy="22860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中的所有数，既是单射也是满射。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所以进一步得到</w:t>
      </w:r>
    </w:p>
    <w:p w14:paraId="2EFFAF57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144A6">
        <w:rPr>
          <w:rFonts w:ascii="Courier New" w:eastAsia="微软雅黑" w:hAnsi="Courier New" w:cs="Courier New"/>
          <w:noProof/>
          <w:kern w:val="0"/>
          <w:sz w:val="20"/>
          <w:szCs w:val="20"/>
        </w:rPr>
        <w:drawing>
          <wp:inline distT="0" distB="0" distL="0" distR="0" wp14:anchorId="275623C5" wp14:editId="2EA6F5BD">
            <wp:extent cx="3136900" cy="1333500"/>
            <wp:effectExtent l="0" t="0" r="12700" b="127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F67313" w14:textId="77777777" w:rsidR="00584F6A" w:rsidRPr="003144A6" w:rsidRDefault="00584F6A" w:rsidP="00584F6A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3144A6">
        <w:rPr>
          <w:rFonts w:ascii="Arial" w:eastAsia="微软雅黑" w:hAnsi="Arial" w:cs="Arial"/>
          <w:kern w:val="0"/>
          <w:sz w:val="20"/>
          <w:szCs w:val="20"/>
        </w:rPr>
        <w:t> </w:t>
      </w:r>
    </w:p>
    <w:p w14:paraId="06A96AE9" w14:textId="77777777" w:rsidR="0070673E" w:rsidRPr="003144A6" w:rsidRDefault="00584F6A" w:rsidP="00584F6A">
      <w:pPr>
        <w:rPr>
          <w:rFonts w:hint="eastAsia"/>
          <w:sz w:val="20"/>
          <w:szCs w:val="20"/>
        </w:rPr>
      </w:pP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 xml:space="preserve">      </w:t>
      </w:r>
      <w:r w:rsidRPr="003144A6">
        <w:rPr>
          <w:rFonts w:ascii="Courier New" w:eastAsia="微软雅黑" w:hAnsi="Courier New" w:cs="Courier New"/>
          <w:kern w:val="0"/>
          <w:sz w:val="20"/>
          <w:szCs w:val="20"/>
        </w:rPr>
        <w:t>证明完毕</w:t>
      </w:r>
      <w:r w:rsidRPr="003144A6">
        <w:rPr>
          <w:rFonts w:ascii="Courier New" w:eastAsia="微软雅黑" w:hAnsi="Courier New" w:cs="Courier New" w:hint="eastAsia"/>
          <w:kern w:val="0"/>
          <w:sz w:val="20"/>
          <w:szCs w:val="20"/>
        </w:rPr>
        <w:t>。</w:t>
      </w:r>
    </w:p>
    <w:sectPr w:rsidR="0070673E" w:rsidRPr="003144A6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6A"/>
    <w:rsid w:val="003144A6"/>
    <w:rsid w:val="00584F6A"/>
    <w:rsid w:val="0070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3B94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F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84F6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F6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84F6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50" Type="http://schemas.openxmlformats.org/officeDocument/2006/relationships/image" Target="media/image45.jpeg"/><Relationship Id="rId51" Type="http://schemas.openxmlformats.org/officeDocument/2006/relationships/image" Target="media/image46.jpeg"/><Relationship Id="rId52" Type="http://schemas.openxmlformats.org/officeDocument/2006/relationships/image" Target="media/image47.jpeg"/><Relationship Id="rId53" Type="http://schemas.openxmlformats.org/officeDocument/2006/relationships/image" Target="media/image48.jpeg"/><Relationship Id="rId54" Type="http://schemas.openxmlformats.org/officeDocument/2006/relationships/image" Target="media/image49.jpeg"/><Relationship Id="rId55" Type="http://schemas.openxmlformats.org/officeDocument/2006/relationships/image" Target="media/image50.jpeg"/><Relationship Id="rId56" Type="http://schemas.openxmlformats.org/officeDocument/2006/relationships/image" Target="media/image51.jpeg"/><Relationship Id="rId57" Type="http://schemas.openxmlformats.org/officeDocument/2006/relationships/image" Target="media/image52.jpeg"/><Relationship Id="rId58" Type="http://schemas.openxmlformats.org/officeDocument/2006/relationships/image" Target="media/image53.jpeg"/><Relationship Id="rId59" Type="http://schemas.openxmlformats.org/officeDocument/2006/relationships/fontTable" Target="fontTable.xml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jpeg"/><Relationship Id="rId46" Type="http://schemas.openxmlformats.org/officeDocument/2006/relationships/image" Target="media/image41.jpe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60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822</Words>
  <Characters>4690</Characters>
  <Application>Microsoft Macintosh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2015-10-14T03:07:00Z</dcterms:created>
  <dcterms:modified xsi:type="dcterms:W3CDTF">2015-10-14T03:20:00Z</dcterms:modified>
</cp:coreProperties>
</file>